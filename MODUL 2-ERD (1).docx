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53" w:rsidRDefault="008248CB">
      <w:pPr>
        <w:spacing w:before="69"/>
        <w:ind w:left="3727" w:right="3723"/>
        <w:jc w:val="center"/>
        <w:rPr>
          <w:sz w:val="32"/>
          <w:szCs w:val="32"/>
        </w:rPr>
      </w:pPr>
      <w:r>
        <w:pict>
          <v:group id="_x0000_s1073" style="position:absolute;left:0;text-align:left;margin-left:67.4pt;margin-top:70.3pt;width:460.6pt;height:701.6pt;z-index:-251661312;mso-position-horizontal-relative:page;mso-position-vertical-relative:page" coordorigin="1348,1406" coordsize="9212,14032">
            <v:group id="_x0000_s1074" style="position:absolute;left:1359;top:1416;width:9191;height:0" coordorigin="1359,1416" coordsize="9191,0">
              <v:shape id="_x0000_s1081" style="position:absolute;left:1359;top:1416;width:9191;height:0" coordorigin="1359,1416" coordsize="9191,0" path="m1359,1416r9190,e" filled="f" strokeweight=".58pt">
                <v:path arrowok="t"/>
              </v:shape>
              <v:group id="_x0000_s1075" style="position:absolute;left:1354;top:1412;width:0;height:14020" coordorigin="1354,1412" coordsize="0,14020">
                <v:shape id="_x0000_s1080" style="position:absolute;left:1354;top:1412;width:0;height:14020" coordorigin="1354,1412" coordsize="0,14020" path="m1354,1412r,14020e" filled="f" strokeweight=".58pt">
                  <v:path arrowok="t"/>
                </v:shape>
                <v:group id="_x0000_s1076" style="position:absolute;left:10554;top:1412;width:0;height:14020" coordorigin="10554,1412" coordsize="0,14020">
                  <v:shape id="_x0000_s1079" style="position:absolute;left:10554;top:1412;width:0;height:14020" coordorigin="10554,1412" coordsize="0,14020" path="m10554,1412r,14020e" filled="f" strokeweight=".20464mm">
                    <v:path arrowok="t"/>
                  </v:shape>
                  <v:group id="_x0000_s1077" style="position:absolute;left:1359;top:15427;width:9191;height:0" coordorigin="1359,15427" coordsize="9191,0">
                    <v:shape id="_x0000_s1078" style="position:absolute;left:1359;top:15427;width:9191;height:0" coordorigin="1359,15427" coordsize="9191,0" path="m1359,15427r9190,e" filled="f" strokeweight=".58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b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6"/>
          <w:sz w:val="32"/>
          <w:szCs w:val="32"/>
        </w:rPr>
        <w:t>j</w:t>
      </w:r>
      <w:r>
        <w:rPr>
          <w:b/>
          <w:spacing w:val="1"/>
          <w:sz w:val="32"/>
          <w:szCs w:val="32"/>
        </w:rPr>
        <w:t>ec</w:t>
      </w:r>
      <w:r>
        <w:rPr>
          <w:b/>
          <w:sz w:val="32"/>
          <w:szCs w:val="32"/>
        </w:rPr>
        <w:t>t</w:t>
      </w:r>
    </w:p>
    <w:p w:rsidR="008A7453" w:rsidRDefault="008248CB">
      <w:pPr>
        <w:spacing w:before="59"/>
        <w:ind w:left="3529" w:right="3529"/>
        <w:jc w:val="center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B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5"/>
          <w:sz w:val="32"/>
          <w:szCs w:val="32"/>
        </w:rPr>
        <w:t>s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 xml:space="preserve">s </w:t>
      </w:r>
      <w:r>
        <w:rPr>
          <w:b/>
          <w:spacing w:val="-5"/>
          <w:sz w:val="32"/>
          <w:szCs w:val="32"/>
        </w:rPr>
        <w:t>d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t</w:t>
      </w:r>
      <w:r>
        <w:rPr>
          <w:b/>
          <w:sz w:val="32"/>
          <w:szCs w:val="32"/>
        </w:rPr>
        <w:t>a</w:t>
      </w: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before="13" w:line="200" w:lineRule="exact"/>
      </w:pPr>
    </w:p>
    <w:p w:rsidR="008A7453" w:rsidRDefault="008248CB">
      <w:pPr>
        <w:ind w:left="3329" w:right="3330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8A7453" w:rsidRDefault="008248CB">
      <w:pPr>
        <w:spacing w:before="51"/>
        <w:ind w:left="2762" w:right="2704"/>
        <w:jc w:val="center"/>
        <w:rPr>
          <w:sz w:val="24"/>
          <w:szCs w:val="24"/>
        </w:rPr>
      </w:pP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2"/>
          <w:sz w:val="24"/>
          <w:szCs w:val="24"/>
        </w:rPr>
        <w:t>.</w:t>
      </w:r>
      <w:proofErr w:type="gramStart"/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M</w:t>
      </w:r>
      <w:r>
        <w:rPr>
          <w:spacing w:val="6"/>
          <w:sz w:val="24"/>
          <w:szCs w:val="24"/>
        </w:rPr>
        <w:t>.</w:t>
      </w:r>
      <w:r>
        <w:rPr>
          <w:spacing w:val="-2"/>
          <w:sz w:val="24"/>
          <w:szCs w:val="24"/>
        </w:rPr>
        <w:t>MT</w:t>
      </w:r>
      <w:proofErr w:type="gramEnd"/>
    </w:p>
    <w:p w:rsidR="008A7453" w:rsidRDefault="008A7453">
      <w:pPr>
        <w:spacing w:before="2" w:line="160" w:lineRule="exact"/>
        <w:rPr>
          <w:sz w:val="17"/>
          <w:szCs w:val="17"/>
        </w:rPr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717F9F">
      <w:pPr>
        <w:ind w:left="275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52.05pt">
            <v:imagedata r:id="rId7" o:title=""/>
          </v:shape>
        </w:pict>
      </w: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before="7" w:line="280" w:lineRule="exact"/>
        <w:rPr>
          <w:sz w:val="28"/>
          <w:szCs w:val="28"/>
        </w:rPr>
      </w:pPr>
    </w:p>
    <w:p w:rsidR="008A7453" w:rsidRDefault="008248CB">
      <w:pPr>
        <w:ind w:left="3564" w:right="3562"/>
        <w:jc w:val="center"/>
        <w:rPr>
          <w:sz w:val="24"/>
          <w:szCs w:val="24"/>
        </w:rPr>
      </w:pPr>
      <w:r>
        <w:rPr>
          <w:spacing w:val="4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:</w:t>
      </w:r>
    </w:p>
    <w:p w:rsidR="008A7453" w:rsidRDefault="008248CB">
      <w:pPr>
        <w:spacing w:before="51"/>
        <w:ind w:left="3002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 w:rsidR="00717F9F">
        <w:rPr>
          <w:spacing w:val="1"/>
          <w:sz w:val="24"/>
          <w:szCs w:val="24"/>
        </w:rPr>
        <w:t>Isra</w:t>
      </w:r>
      <w:r>
        <w:rPr>
          <w:sz w:val="24"/>
          <w:szCs w:val="24"/>
        </w:rPr>
        <w:t xml:space="preserve">              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 w:rsidR="00717F9F">
        <w:rPr>
          <w:sz w:val="24"/>
          <w:szCs w:val="24"/>
        </w:rPr>
        <w:t>23241063</w:t>
      </w:r>
      <w:r>
        <w:rPr>
          <w:sz w:val="24"/>
          <w:szCs w:val="24"/>
        </w:rPr>
        <w:t>)</w:t>
      </w:r>
    </w:p>
    <w:p w:rsidR="008A7453" w:rsidRDefault="008248CB">
      <w:pPr>
        <w:spacing w:before="21"/>
        <w:ind w:left="3002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 w:rsidR="00717F9F">
        <w:rPr>
          <w:spacing w:val="-2"/>
          <w:sz w:val="24"/>
          <w:szCs w:val="24"/>
        </w:rPr>
        <w:t>Maskur</w:t>
      </w:r>
      <w:r>
        <w:rPr>
          <w:sz w:val="24"/>
          <w:szCs w:val="24"/>
        </w:rPr>
        <w:t xml:space="preserve">   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 w:rsidR="00717F9F">
        <w:rPr>
          <w:sz w:val="24"/>
          <w:szCs w:val="24"/>
        </w:rPr>
        <w:t>23241065</w:t>
      </w:r>
      <w:r>
        <w:rPr>
          <w:sz w:val="24"/>
          <w:szCs w:val="24"/>
        </w:rPr>
        <w:t>)</w:t>
      </w: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before="4" w:line="220" w:lineRule="exact"/>
        <w:rPr>
          <w:sz w:val="22"/>
          <w:szCs w:val="22"/>
        </w:rPr>
      </w:pPr>
    </w:p>
    <w:p w:rsidR="008A7453" w:rsidRDefault="008248CB">
      <w:pPr>
        <w:ind w:left="3593" w:right="3588"/>
        <w:jc w:val="center"/>
        <w:rPr>
          <w:sz w:val="24"/>
          <w:szCs w:val="24"/>
        </w:rPr>
      </w:pP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EL</w:t>
      </w:r>
      <w:r>
        <w:rPr>
          <w:b/>
          <w:sz w:val="24"/>
          <w:szCs w:val="24"/>
        </w:rPr>
        <w:t>AS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II</w:t>
      </w:r>
      <w:r>
        <w:rPr>
          <w:b/>
          <w:sz w:val="24"/>
          <w:szCs w:val="24"/>
        </w:rPr>
        <w:t>/B</w:t>
      </w:r>
    </w:p>
    <w:p w:rsidR="008A7453" w:rsidRDefault="008248CB">
      <w:pPr>
        <w:spacing w:before="50" w:line="286" w:lineRule="auto"/>
        <w:ind w:left="912" w:right="915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ROGRAM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I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NO</w:t>
      </w:r>
      <w:r>
        <w:rPr>
          <w:b/>
          <w:spacing w:val="-6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 xml:space="preserve">I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 xml:space="preserve">ASI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LT</w:t>
      </w:r>
      <w:r>
        <w:rPr>
          <w:b/>
          <w:sz w:val="24"/>
          <w:szCs w:val="24"/>
        </w:rPr>
        <w:t>AS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NS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TE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NO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 xml:space="preserve">I </w:t>
      </w:r>
      <w:r>
        <w:rPr>
          <w:b/>
          <w:spacing w:val="-2"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AN U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RS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A</w:t>
      </w:r>
    </w:p>
    <w:p w:rsidR="008A7453" w:rsidRDefault="008248CB">
      <w:pPr>
        <w:spacing w:line="260" w:lineRule="exact"/>
        <w:ind w:left="3257" w:right="3258"/>
        <w:jc w:val="center"/>
        <w:rPr>
          <w:sz w:val="24"/>
          <w:szCs w:val="24"/>
        </w:rPr>
        <w:sectPr w:rsidR="008A7453">
          <w:pgSz w:w="11920" w:h="16840"/>
          <w:pgMar w:top="1380" w:right="1680" w:bottom="280" w:left="1680" w:header="720" w:footer="720" w:gutter="0"/>
          <w:cols w:space="720"/>
        </w:sectPr>
      </w:pP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AHUN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2023/2024</w:t>
      </w:r>
    </w:p>
    <w:p w:rsidR="008A7453" w:rsidRDefault="008248CB">
      <w:pPr>
        <w:spacing w:before="78"/>
        <w:ind w:left="3438" w:right="3459"/>
        <w:jc w:val="center"/>
        <w:rPr>
          <w:sz w:val="24"/>
          <w:szCs w:val="24"/>
        </w:rPr>
      </w:pPr>
      <w:r>
        <w:rPr>
          <w:b/>
          <w:spacing w:val="5"/>
          <w:sz w:val="24"/>
          <w:szCs w:val="24"/>
        </w:rPr>
        <w:lastRenderedPageBreak/>
        <w:t>K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NGA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AR</w:t>
      </w:r>
    </w:p>
    <w:p w:rsidR="008A7453" w:rsidRDefault="008A7453">
      <w:pPr>
        <w:spacing w:before="8" w:line="120" w:lineRule="exact"/>
        <w:rPr>
          <w:sz w:val="12"/>
          <w:szCs w:val="12"/>
        </w:rPr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248CB">
      <w:pPr>
        <w:spacing w:line="360" w:lineRule="auto"/>
        <w:ind w:left="100" w:right="78"/>
        <w:jc w:val="both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ukur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 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mi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2"/>
          <w:sz w:val="24"/>
          <w:szCs w:val="24"/>
        </w:rPr>
        <w:t>.</w:t>
      </w:r>
      <w:proofErr w:type="gramStart"/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T</w:t>
      </w:r>
      <w:proofErr w:type="gramEnd"/>
    </w:p>
    <w:p w:rsidR="008A7453" w:rsidRDefault="008248CB">
      <w:pPr>
        <w:spacing w:before="4" w:line="363" w:lineRule="auto"/>
        <w:ind w:left="100" w:right="80"/>
        <w:jc w:val="both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 d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8A7453" w:rsidRDefault="008248CB">
      <w:pPr>
        <w:spacing w:line="360" w:lineRule="auto"/>
        <w:ind w:left="100" w:right="81"/>
        <w:jc w:val="both"/>
        <w:rPr>
          <w:sz w:val="24"/>
          <w:szCs w:val="24"/>
        </w:rPr>
        <w:sectPr w:rsidR="008A7453">
          <w:pgSz w:w="11920" w:h="16840"/>
          <w:pgMar w:top="1340" w:right="1320" w:bottom="280" w:left="1340" w:header="720" w:footer="720" w:gutter="0"/>
          <w:cols w:space="720"/>
        </w:sectPr>
      </w:pPr>
      <w:r>
        <w:pict>
          <v:group id="_x0000_s1063" style="position:absolute;left:0;text-align:left;margin-left:67.4pt;margin-top:70.3pt;width:460.6pt;height:701.6pt;z-index:-251660288;mso-position-horizontal-relative:page;mso-position-vertical-relative:page" coordorigin="1348,1406" coordsize="9212,14032">
            <v:group id="_x0000_s1064" style="position:absolute;left:1359;top:1416;width:9191;height:0" coordorigin="1359,1416" coordsize="9191,0">
              <v:shape id="_x0000_s1071" style="position:absolute;left:1359;top:1416;width:9191;height:0" coordorigin="1359,1416" coordsize="9191,0" path="m1359,1416r9190,e" filled="f" strokeweight=".58pt">
                <v:path arrowok="t"/>
              </v:shape>
              <v:group id="_x0000_s1065" style="position:absolute;left:1354;top:1412;width:0;height:14020" coordorigin="1354,1412" coordsize="0,14020">
                <v:shape id="_x0000_s1070" style="position:absolute;left:1354;top:1412;width:0;height:14020" coordorigin="1354,1412" coordsize="0,14020" path="m1354,1412r,14020e" filled="f" strokeweight=".58pt">
                  <v:path arrowok="t"/>
                </v:shape>
                <v:group id="_x0000_s1066" style="position:absolute;left:10554;top:1412;width:0;height:14020" coordorigin="10554,1412" coordsize="0,14020">
                  <v:shape id="_x0000_s1069" style="position:absolute;left:10554;top:1412;width:0;height:14020" coordorigin="10554,1412" coordsize="0,14020" path="m10554,1412r,14020e" filled="f" strokeweight=".20464mm">
                    <v:path arrowok="t"/>
                  </v:shape>
                  <v:group id="_x0000_s1067" style="position:absolute;left:1359;top:15427;width:9191;height:0" coordorigin="1359,15427" coordsize="9191,0">
                    <v:shape id="_x0000_s1068" style="position:absolute;left:1359;top:15427;width:9191;height:0" coordorigin="1359,15427" coordsize="9191,0" path="m1359,15427r9190,e" filled="f" strokeweight=".58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mi 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gramEnd"/>
      <w:r>
        <w:rPr>
          <w:spacing w:val="5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wa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5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h 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 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.</w:t>
      </w:r>
      <w:r>
        <w:rPr>
          <w:spacing w:val="5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ga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gramEnd"/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tu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ua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8A7453" w:rsidRDefault="008248CB">
      <w:pPr>
        <w:spacing w:before="78"/>
        <w:ind w:left="100"/>
        <w:rPr>
          <w:sz w:val="24"/>
          <w:szCs w:val="24"/>
        </w:rPr>
        <w:sectPr w:rsidR="008A7453">
          <w:pgSz w:w="11920" w:h="16840"/>
          <w:pgMar w:top="1340" w:right="1680" w:bottom="280" w:left="1340" w:header="720" w:footer="720" w:gutter="0"/>
          <w:cols w:space="720"/>
        </w:sectPr>
      </w:pPr>
      <w:r>
        <w:lastRenderedPageBreak/>
        <w:pict>
          <v:group id="_x0000_s1053" style="position:absolute;left:0;text-align:left;margin-left:67.4pt;margin-top:70.3pt;width:460.6pt;height:701.6pt;z-index:-251659264;mso-position-horizontal-relative:page;mso-position-vertical-relative:page" coordorigin="1348,1406" coordsize="9212,14032">
            <v:shape id="_x0000_s1062" type="#_x0000_t75" style="position:absolute;left:1440;top:2814;width:9098;height:10831">
              <v:imagedata r:id="rId8" o:title=""/>
            </v:shape>
            <v:group id="_x0000_s1054" style="position:absolute;left:1359;top:1416;width:9191;height:0" coordorigin="1359,1416" coordsize="9191,0">
              <v:shape id="_x0000_s1061" style="position:absolute;left:1359;top:1416;width:9191;height:0" coordorigin="1359,1416" coordsize="9191,0" path="m1359,1416r9190,e" filled="f" strokeweight=".58pt">
                <v:path arrowok="t"/>
              </v:shape>
              <v:group id="_x0000_s1055" style="position:absolute;left:1354;top:1412;width:0;height:14020" coordorigin="1354,1412" coordsize="0,14020">
                <v:shape id="_x0000_s1060" style="position:absolute;left:1354;top:1412;width:0;height:14020" coordorigin="1354,1412" coordsize="0,14020" path="m1354,1412r,14020e" filled="f" strokeweight=".58pt">
                  <v:path arrowok="t"/>
                </v:shape>
                <v:group id="_x0000_s1056" style="position:absolute;left:10554;top:1412;width:0;height:14020" coordorigin="10554,1412" coordsize="0,14020">
                  <v:shape id="_x0000_s1059" style="position:absolute;left:10554;top:1412;width:0;height:14020" coordorigin="10554,1412" coordsize="0,14020" path="m10554,1412r,14020e" filled="f" strokeweight=".20464mm">
                    <v:path arrowok="t"/>
                  </v:shape>
                  <v:group id="_x0000_s1057" style="position:absolute;left:1359;top:15427;width:9191;height:0" coordorigin="1359,15427" coordsize="9191,0">
                    <v:shape id="_x0000_s1058" style="position:absolute;left:1359;top:15427;width:9191;height:0" coordorigin="1359,15427" coordsize="9191,0" path="m1359,15427r9190,e" filled="f" strokeweight=".58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b/>
          <w:sz w:val="24"/>
          <w:szCs w:val="24"/>
        </w:rPr>
        <w:t>4.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-</w:t>
      </w:r>
      <w:r>
        <w:rPr>
          <w:b/>
          <w:sz w:val="24"/>
          <w:szCs w:val="24"/>
        </w:rPr>
        <w:t>Diag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am</w:t>
      </w:r>
    </w:p>
    <w:p w:rsidR="00717F9F" w:rsidRPr="00717F9F" w:rsidRDefault="00717F9F" w:rsidP="00717F9F">
      <w:pPr>
        <w:spacing w:before="100" w:beforeAutospacing="1" w:after="100" w:afterAutospacing="1"/>
        <w:rPr>
          <w:sz w:val="24"/>
          <w:szCs w:val="24"/>
        </w:rPr>
      </w:pPr>
      <w:r w:rsidRPr="00717F9F">
        <w:rPr>
          <w:b/>
          <w:bCs/>
          <w:sz w:val="24"/>
          <w:szCs w:val="24"/>
        </w:rPr>
        <w:lastRenderedPageBreak/>
        <w:t>Entitas dan Atribut:</w:t>
      </w:r>
    </w:p>
    <w:p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KARYAWAN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Nama (Simple)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TTL (Composit)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NIK (Simple, PK)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Jenis Kelamin (Simple)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Alamat (Composit)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No. Tlpn (Multivalue)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Email (Multivalue)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Usia (Derived)</w:t>
      </w:r>
    </w:p>
    <w:p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PRODUK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Diamond (Simple)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Weekly Diamond Past (Simple)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Twilight Past (Simple)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Harga Produk (Simple)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ID Produk (Simple, PK)</w:t>
      </w:r>
    </w:p>
    <w:p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RESELLER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Nama (Simple)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ID Reseller (Simple, PK)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Alamat (Composit)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No. Tlpn (Multivalue)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Email (Multivalue)</w:t>
      </w:r>
    </w:p>
    <w:p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PLAYER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Nickname (Composite)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ID Player (Simple, PK)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No. Tlpn (Multivalue)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Email (Multivalue)</w:t>
      </w:r>
    </w:p>
    <w:p w:rsidR="00717F9F" w:rsidRPr="00717F9F" w:rsidRDefault="00717F9F" w:rsidP="00717F9F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SUPPLIER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Nama (Simple)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ID Supplier (Simple, PK)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Alamat (Composit)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No. Tlpn (Multivalue)</w:t>
      </w:r>
    </w:p>
    <w:p w:rsidR="00717F9F" w:rsidRPr="00717F9F" w:rsidRDefault="00717F9F" w:rsidP="00717F9F">
      <w:pPr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Email (Multivalue)</w:t>
      </w:r>
    </w:p>
    <w:p w:rsidR="00717F9F" w:rsidRPr="00717F9F" w:rsidRDefault="00717F9F" w:rsidP="00717F9F">
      <w:pPr>
        <w:spacing w:before="100" w:beforeAutospacing="1" w:after="100" w:afterAutospacing="1"/>
        <w:rPr>
          <w:sz w:val="24"/>
          <w:szCs w:val="24"/>
        </w:rPr>
      </w:pPr>
      <w:r w:rsidRPr="00717F9F">
        <w:rPr>
          <w:b/>
          <w:bCs/>
          <w:sz w:val="24"/>
          <w:szCs w:val="24"/>
        </w:rPr>
        <w:t>Relasi dan Cardinality:</w:t>
      </w:r>
    </w:p>
    <w:p w:rsidR="00717F9F" w:rsidRPr="00717F9F" w:rsidRDefault="00717F9F" w:rsidP="00717F9F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Setiap KARYAWAN membeli PRODUK dari beberapa SUPPLIER (Many to Many).</w:t>
      </w:r>
    </w:p>
    <w:p w:rsidR="00717F9F" w:rsidRPr="00717F9F" w:rsidRDefault="00717F9F" w:rsidP="00717F9F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Setiap KARYAWAN menjual PRODUK kepada beberapa PLAYER (Many to Many).</w:t>
      </w:r>
    </w:p>
    <w:p w:rsidR="00717F9F" w:rsidRPr="00717F9F" w:rsidRDefault="00717F9F" w:rsidP="00717F9F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Setiap KARYAWAN menjual PRODUK kepada beberapa RESELLER (Many to Many).</w:t>
      </w:r>
    </w:p>
    <w:p w:rsidR="00717F9F" w:rsidRPr="00717F9F" w:rsidRDefault="00717F9F" w:rsidP="00717F9F">
      <w:pPr>
        <w:spacing w:before="100" w:beforeAutospacing="1" w:after="100" w:afterAutospacing="1"/>
        <w:rPr>
          <w:sz w:val="24"/>
          <w:szCs w:val="24"/>
        </w:rPr>
      </w:pPr>
      <w:r w:rsidRPr="00717F9F">
        <w:rPr>
          <w:b/>
          <w:bCs/>
          <w:sz w:val="24"/>
          <w:szCs w:val="24"/>
        </w:rPr>
        <w:t>Partisipasi:</w:t>
      </w:r>
    </w:p>
    <w:p w:rsidR="00717F9F" w:rsidRPr="00717F9F" w:rsidRDefault="00717F9F" w:rsidP="00717F9F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Partisipasi SUPPLIER terhadap KARYAWAN dalam transaksi pembelian/penjualan PRODUK (Mandatory).</w:t>
      </w:r>
    </w:p>
    <w:p w:rsidR="00717F9F" w:rsidRPr="00717F9F" w:rsidRDefault="00717F9F" w:rsidP="00717F9F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Partisipasi RESELLER terhadap KARYAWAN dalam transaksi pembelian/penjualan PRODUK (Mandatory).</w:t>
      </w:r>
    </w:p>
    <w:p w:rsidR="00717F9F" w:rsidRPr="00717F9F" w:rsidRDefault="00717F9F" w:rsidP="00717F9F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717F9F">
        <w:rPr>
          <w:sz w:val="24"/>
          <w:szCs w:val="24"/>
        </w:rPr>
        <w:t>Partisipasi PLAYER terhadap KARYAWAN dalam transaksi pembelian/penjualan PRODUK (Optional).</w:t>
      </w:r>
    </w:p>
    <w:p w:rsidR="00717F9F" w:rsidRDefault="00717F9F" w:rsidP="00717F9F">
      <w:pPr>
        <w:spacing w:before="59" w:line="300" w:lineRule="exact"/>
        <w:ind w:left="2991"/>
        <w:rPr>
          <w:rFonts w:ascii="Symbol" w:eastAsia="Symbol" w:hAnsi="Symbol" w:cs="Symbol"/>
          <w:sz w:val="24"/>
          <w:szCs w:val="24"/>
        </w:rPr>
      </w:pPr>
    </w:p>
    <w:p w:rsidR="00717F9F" w:rsidRDefault="00717F9F">
      <w:pPr>
        <w:spacing w:before="59" w:line="300" w:lineRule="exact"/>
        <w:ind w:left="2991"/>
        <w:rPr>
          <w:rFonts w:ascii="Symbol" w:eastAsia="Symbol" w:hAnsi="Symbol" w:cs="Symbol"/>
          <w:sz w:val="24"/>
          <w:szCs w:val="24"/>
        </w:rPr>
      </w:pPr>
    </w:p>
    <w:p w:rsidR="008A7453" w:rsidRDefault="008248CB" w:rsidP="00717F9F">
      <w:pPr>
        <w:spacing w:before="59" w:line="300" w:lineRule="exact"/>
        <w:rPr>
          <w:sz w:val="28"/>
          <w:szCs w:val="28"/>
        </w:rPr>
      </w:pPr>
      <w:bookmarkStart w:id="0" w:name="_GoBack"/>
      <w:bookmarkEnd w:id="0"/>
      <w:r>
        <w:rPr>
          <w:b/>
          <w:spacing w:val="1"/>
          <w:position w:val="-1"/>
          <w:sz w:val="28"/>
          <w:szCs w:val="28"/>
        </w:rPr>
        <w:lastRenderedPageBreak/>
        <w:t>LE</w:t>
      </w:r>
      <w:r>
        <w:rPr>
          <w:b/>
          <w:spacing w:val="6"/>
          <w:position w:val="-1"/>
          <w:sz w:val="28"/>
          <w:szCs w:val="28"/>
        </w:rPr>
        <w:t>M</w:t>
      </w:r>
      <w:r>
        <w:rPr>
          <w:b/>
          <w:spacing w:val="1"/>
          <w:position w:val="-1"/>
          <w:sz w:val="28"/>
          <w:szCs w:val="28"/>
        </w:rPr>
        <w:t>B</w:t>
      </w:r>
      <w:r>
        <w:rPr>
          <w:b/>
          <w:position w:val="-1"/>
          <w:sz w:val="28"/>
          <w:szCs w:val="28"/>
        </w:rPr>
        <w:t>AR</w:t>
      </w:r>
      <w:r>
        <w:rPr>
          <w:b/>
          <w:spacing w:val="-14"/>
          <w:position w:val="-1"/>
          <w:sz w:val="28"/>
          <w:szCs w:val="28"/>
        </w:rPr>
        <w:t xml:space="preserve"> </w:t>
      </w:r>
      <w:r>
        <w:rPr>
          <w:b/>
          <w:spacing w:val="3"/>
          <w:position w:val="-1"/>
          <w:sz w:val="28"/>
          <w:szCs w:val="28"/>
        </w:rPr>
        <w:t>P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>NG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spacing w:val="-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AHAN</w:t>
      </w:r>
    </w:p>
    <w:p w:rsidR="008A7453" w:rsidRDefault="008A7453">
      <w:pPr>
        <w:spacing w:before="7" w:line="120" w:lineRule="exact"/>
        <w:rPr>
          <w:sz w:val="13"/>
          <w:szCs w:val="13"/>
        </w:rPr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  <w:sectPr w:rsidR="008A7453">
          <w:pgSz w:w="11920" w:h="16840"/>
          <w:pgMar w:top="1360" w:right="1360" w:bottom="280" w:left="1340" w:header="720" w:footer="720" w:gutter="0"/>
          <w:cols w:space="720"/>
        </w:sectPr>
      </w:pPr>
    </w:p>
    <w:p w:rsidR="008A7453" w:rsidRDefault="008A7453">
      <w:pPr>
        <w:spacing w:line="200" w:lineRule="exact"/>
      </w:pPr>
    </w:p>
    <w:p w:rsidR="008A7453" w:rsidRDefault="008A7453">
      <w:pPr>
        <w:spacing w:before="11" w:line="200" w:lineRule="exact"/>
      </w:pPr>
    </w:p>
    <w:p w:rsidR="008A7453" w:rsidRDefault="008248CB">
      <w:pPr>
        <w:spacing w:line="240" w:lineRule="exact"/>
        <w:ind w:left="100" w:right="-53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D</w:t>
      </w:r>
      <w:r>
        <w:rPr>
          <w:spacing w:val="3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:</w:t>
      </w:r>
    </w:p>
    <w:p w:rsidR="008A7453" w:rsidRDefault="008248CB">
      <w:pPr>
        <w:spacing w:before="32"/>
        <w:rPr>
          <w:sz w:val="22"/>
          <w:szCs w:val="22"/>
        </w:rPr>
        <w:sectPr w:rsidR="008A7453">
          <w:type w:val="continuous"/>
          <w:pgSz w:w="11920" w:h="16840"/>
          <w:pgMar w:top="1380" w:right="1360" w:bottom="280" w:left="1340" w:header="720" w:footer="720" w:gutter="0"/>
          <w:cols w:num="2" w:space="720" w:equalWidth="0">
            <w:col w:w="584" w:space="237"/>
            <w:col w:w="8399"/>
          </w:cols>
        </w:sectPr>
      </w:pPr>
      <w:r>
        <w:br w:type="column"/>
      </w:r>
      <w:r>
        <w:rPr>
          <w:spacing w:val="-6"/>
          <w:sz w:val="22"/>
          <w:szCs w:val="22"/>
        </w:rPr>
        <w:lastRenderedPageBreak/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ng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6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li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</w:p>
    <w:p w:rsidR="008A7453" w:rsidRDefault="008248CB">
      <w:pPr>
        <w:spacing w:line="200" w:lineRule="exact"/>
      </w:pPr>
      <w:r>
        <w:lastRenderedPageBreak/>
        <w:pict>
          <v:group id="_x0000_s1026" style="position:absolute;margin-left:67.4pt;margin-top:70.3pt;width:460.6pt;height:701.6pt;z-index:-251656192;mso-position-horizontal-relative:page;mso-position-vertical-relative:page" coordorigin="1348,1406" coordsize="9212,14032">
            <v:group id="_x0000_s1027" style="position:absolute;left:1359;top:1416;width:9191;height:0" coordorigin="1359,1416" coordsize="9191,0">
              <v:shape id="_x0000_s1034" style="position:absolute;left:1359;top:1416;width:9191;height:0" coordorigin="1359,1416" coordsize="9191,0" path="m1359,1416r9190,e" filled="f" strokeweight=".58pt">
                <v:path arrowok="t"/>
              </v:shape>
              <v:group id="_x0000_s1028" style="position:absolute;left:1354;top:1412;width:0;height:14020" coordorigin="1354,1412" coordsize="0,14020">
                <v:shape id="_x0000_s1033" style="position:absolute;left:1354;top:1412;width:0;height:14020" coordorigin="1354,1412" coordsize="0,14020" path="m1354,1412r,14020e" filled="f" strokeweight=".58pt">
                  <v:path arrowok="t"/>
                </v:shape>
                <v:group id="_x0000_s1029" style="position:absolute;left:10554;top:1412;width:0;height:14020" coordorigin="10554,1412" coordsize="0,14020">
                  <v:shape id="_x0000_s1032" style="position:absolute;left:10554;top:1412;width:0;height:14020" coordorigin="10554,1412" coordsize="0,14020" path="m10554,1412r,14020e" filled="f" strokeweight=".20464mm">
                    <v:path arrowok="t"/>
                  </v:shape>
                  <v:group id="_x0000_s1030" style="position:absolute;left:1359;top:15427;width:9191;height:0" coordorigin="1359,15427" coordsize="9191,0">
                    <v:shape id="_x0000_s1031" style="position:absolute;left:1359;top:15427;width:9191;height:0" coordorigin="1359,15427" coordsize="9191,0" path="m1359,15427r9190,e" filled="f" strokeweight=".58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before="4" w:line="200" w:lineRule="exact"/>
      </w:pPr>
    </w:p>
    <w:p w:rsidR="008A7453" w:rsidRDefault="008248CB">
      <w:pPr>
        <w:spacing w:before="32"/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 xml:space="preserve">a                              </w:t>
      </w:r>
      <w:r>
        <w:rPr>
          <w:b/>
          <w:spacing w:val="14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7"/>
          <w:sz w:val="22"/>
          <w:szCs w:val="22"/>
        </w:rPr>
        <w:t>M</w:t>
      </w:r>
      <w:r>
        <w:rPr>
          <w:b/>
          <w:sz w:val="22"/>
          <w:szCs w:val="22"/>
        </w:rPr>
        <w:t xml:space="preserve">. </w:t>
      </w:r>
      <w:r w:rsidR="00717F9F">
        <w:rPr>
          <w:b/>
          <w:spacing w:val="2"/>
          <w:sz w:val="22"/>
          <w:szCs w:val="22"/>
        </w:rPr>
        <w:t xml:space="preserve">Isra </w:t>
      </w:r>
    </w:p>
    <w:p w:rsidR="008A7453" w:rsidRDefault="008A7453">
      <w:pPr>
        <w:spacing w:before="5" w:line="280" w:lineRule="exact"/>
        <w:rPr>
          <w:sz w:val="28"/>
          <w:szCs w:val="28"/>
        </w:rPr>
      </w:pPr>
    </w:p>
    <w:p w:rsidR="008A7453" w:rsidRDefault="008248CB">
      <w:pPr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 xml:space="preserve">IM                               </w:t>
      </w:r>
      <w:r>
        <w:rPr>
          <w:b/>
          <w:spacing w:val="54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 w:rsidR="00717F9F">
        <w:rPr>
          <w:b/>
          <w:sz w:val="22"/>
          <w:szCs w:val="22"/>
        </w:rPr>
        <w:t>23241063</w:t>
      </w:r>
    </w:p>
    <w:p w:rsidR="008A7453" w:rsidRDefault="008A7453">
      <w:pPr>
        <w:spacing w:before="9" w:line="280" w:lineRule="exact"/>
        <w:rPr>
          <w:sz w:val="28"/>
          <w:szCs w:val="28"/>
        </w:rPr>
      </w:pPr>
    </w:p>
    <w:p w:rsidR="008A7453" w:rsidRDefault="008248CB">
      <w:pPr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 xml:space="preserve">a                     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 w:rsidR="00717F9F">
        <w:rPr>
          <w:b/>
          <w:spacing w:val="-1"/>
          <w:sz w:val="22"/>
          <w:szCs w:val="22"/>
        </w:rPr>
        <w:t>Maskur</w:t>
      </w:r>
    </w:p>
    <w:p w:rsidR="008A7453" w:rsidRDefault="008A7453">
      <w:pPr>
        <w:spacing w:before="5" w:line="280" w:lineRule="exact"/>
        <w:rPr>
          <w:sz w:val="28"/>
          <w:szCs w:val="28"/>
        </w:rPr>
      </w:pPr>
    </w:p>
    <w:p w:rsidR="008A7453" w:rsidRDefault="008248CB">
      <w:pPr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 xml:space="preserve">IM                               </w:t>
      </w:r>
      <w:r>
        <w:rPr>
          <w:b/>
          <w:spacing w:val="54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 w:rsidR="00717F9F">
        <w:rPr>
          <w:b/>
          <w:sz w:val="22"/>
          <w:szCs w:val="22"/>
        </w:rPr>
        <w:t>23241065</w:t>
      </w:r>
    </w:p>
    <w:p w:rsidR="008A7453" w:rsidRDefault="008A7453">
      <w:pPr>
        <w:spacing w:before="5" w:line="280" w:lineRule="exact"/>
        <w:rPr>
          <w:sz w:val="28"/>
          <w:szCs w:val="28"/>
        </w:rPr>
      </w:pPr>
    </w:p>
    <w:p w:rsidR="008A7453" w:rsidRDefault="008248CB">
      <w:pPr>
        <w:ind w:left="100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M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6"/>
          <w:sz w:val="22"/>
          <w:szCs w:val="22"/>
        </w:rPr>
        <w:t>K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-4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ah                  </w:t>
      </w:r>
      <w:r>
        <w:rPr>
          <w:b/>
          <w:spacing w:val="20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B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>s</w:t>
      </w:r>
      <w:r>
        <w:rPr>
          <w:b/>
          <w:spacing w:val="-3"/>
          <w:sz w:val="22"/>
          <w:szCs w:val="22"/>
        </w:rPr>
        <w:t>i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z w:val="22"/>
          <w:szCs w:val="22"/>
        </w:rPr>
        <w:t>a</w:t>
      </w:r>
    </w:p>
    <w:p w:rsidR="008A7453" w:rsidRDefault="008A7453">
      <w:pPr>
        <w:spacing w:before="9" w:line="280" w:lineRule="exact"/>
        <w:rPr>
          <w:sz w:val="28"/>
          <w:szCs w:val="28"/>
        </w:rPr>
      </w:pPr>
    </w:p>
    <w:p w:rsidR="008A7453" w:rsidRDefault="008248CB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J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8"/>
          <w:sz w:val="22"/>
          <w:szCs w:val="22"/>
        </w:rPr>
        <w:t>u</w:t>
      </w:r>
      <w:r>
        <w:rPr>
          <w:b/>
          <w:spacing w:val="5"/>
          <w:sz w:val="22"/>
          <w:szCs w:val="22"/>
        </w:rPr>
        <w:t>s</w:t>
      </w:r>
      <w:r>
        <w:rPr>
          <w:b/>
          <w:sz w:val="22"/>
          <w:szCs w:val="22"/>
        </w:rPr>
        <w:t xml:space="preserve">an                          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5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k</w:t>
      </w:r>
      <w:r>
        <w:rPr>
          <w:b/>
          <w:sz w:val="22"/>
          <w:szCs w:val="22"/>
        </w:rPr>
        <w:t>an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kn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4"/>
          <w:sz w:val="22"/>
          <w:szCs w:val="22"/>
        </w:rPr>
        <w:t>l</w:t>
      </w:r>
      <w:r>
        <w:rPr>
          <w:b/>
          <w:sz w:val="22"/>
          <w:szCs w:val="22"/>
        </w:rPr>
        <w:t>ogi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-6"/>
          <w:sz w:val="22"/>
          <w:szCs w:val="22"/>
        </w:rPr>
        <w:t>f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asi</w:t>
      </w:r>
    </w:p>
    <w:p w:rsidR="008A7453" w:rsidRDefault="008A7453">
      <w:pPr>
        <w:spacing w:before="5" w:line="280" w:lineRule="exact"/>
        <w:rPr>
          <w:sz w:val="28"/>
          <w:szCs w:val="28"/>
        </w:rPr>
      </w:pPr>
    </w:p>
    <w:p w:rsidR="008A7453" w:rsidRDefault="008248CB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Fa</w:t>
      </w:r>
      <w:r>
        <w:rPr>
          <w:b/>
          <w:spacing w:val="-3"/>
          <w:sz w:val="22"/>
          <w:szCs w:val="22"/>
        </w:rPr>
        <w:t>ku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 xml:space="preserve">s                         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hn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k 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an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an</w:t>
      </w: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before="2" w:line="220" w:lineRule="exact"/>
        <w:rPr>
          <w:sz w:val="22"/>
          <w:szCs w:val="22"/>
        </w:rPr>
      </w:pPr>
    </w:p>
    <w:p w:rsidR="008A7453" w:rsidRDefault="008248CB">
      <w:pPr>
        <w:spacing w:line="359" w:lineRule="auto"/>
        <w:ind w:left="100" w:right="63" w:firstLine="721"/>
        <w:rPr>
          <w:sz w:val="22"/>
          <w:szCs w:val="22"/>
        </w:rPr>
      </w:pP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ny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pacing w:val="7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y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17</w:t>
      </w:r>
      <w:proofErr w:type="gramEnd"/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i s</w:t>
      </w:r>
      <w:r>
        <w:rPr>
          <w:spacing w:val="3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8A7453" w:rsidRDefault="008A7453">
      <w:pPr>
        <w:spacing w:before="2" w:line="120" w:lineRule="exact"/>
        <w:rPr>
          <w:sz w:val="12"/>
          <w:szCs w:val="12"/>
        </w:rPr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248CB">
      <w:pPr>
        <w:ind w:left="5310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ar</w:t>
      </w:r>
      <w:r>
        <w:rPr>
          <w:spacing w:val="3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26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2024</w:t>
      </w: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before="8" w:line="240" w:lineRule="exact"/>
        <w:rPr>
          <w:sz w:val="24"/>
          <w:szCs w:val="24"/>
        </w:rPr>
      </w:pPr>
    </w:p>
    <w:p w:rsidR="008A7453" w:rsidRDefault="008248CB">
      <w:pPr>
        <w:ind w:left="216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</w:p>
    <w:p w:rsidR="008A7453" w:rsidRDefault="008A7453">
      <w:pPr>
        <w:spacing w:before="5" w:line="280" w:lineRule="exact"/>
        <w:rPr>
          <w:sz w:val="28"/>
          <w:szCs w:val="28"/>
        </w:rPr>
      </w:pPr>
    </w:p>
    <w:p w:rsidR="008A7453" w:rsidRDefault="008248CB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ar</w:t>
      </w:r>
      <w:r>
        <w:rPr>
          <w:spacing w:val="3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,</w:t>
      </w:r>
    </w:p>
    <w:p w:rsidR="008A7453" w:rsidRDefault="008A7453">
      <w:pPr>
        <w:spacing w:before="1" w:line="160" w:lineRule="exact"/>
        <w:rPr>
          <w:sz w:val="16"/>
          <w:szCs w:val="16"/>
        </w:rPr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A7453">
      <w:pPr>
        <w:spacing w:line="200" w:lineRule="exact"/>
      </w:pPr>
    </w:p>
    <w:p w:rsidR="008A7453" w:rsidRDefault="008248CB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d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m</w:t>
      </w:r>
      <w:r>
        <w:rPr>
          <w:spacing w:val="-78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B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4"/>
          <w:sz w:val="24"/>
          <w:szCs w:val="24"/>
          <w:u w:val="single" w:color="000000"/>
        </w:rPr>
        <w:t>c</w:t>
      </w:r>
      <w:r>
        <w:rPr>
          <w:spacing w:val="-5"/>
          <w:sz w:val="24"/>
          <w:szCs w:val="24"/>
          <w:u w:val="single" w:color="000000"/>
        </w:rPr>
        <w:t>h</w:t>
      </w:r>
      <w:r>
        <w:rPr>
          <w:spacing w:val="10"/>
          <w:sz w:val="24"/>
          <w:szCs w:val="24"/>
          <w:u w:val="single" w:color="000000"/>
        </w:rPr>
        <w:t>t</w:t>
      </w:r>
      <w:r>
        <w:rPr>
          <w:spacing w:val="-9"/>
          <w:sz w:val="24"/>
          <w:szCs w:val="24"/>
          <w:u w:val="single" w:color="000000"/>
        </w:rPr>
        <w:t>i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z w:val="24"/>
          <w:szCs w:val="24"/>
          <w:u w:val="single" w:color="000000"/>
        </w:rPr>
        <w:t>,</w:t>
      </w:r>
      <w:r>
        <w:rPr>
          <w:spacing w:val="-71"/>
          <w:sz w:val="24"/>
          <w:szCs w:val="24"/>
          <w:u w:val="single" w:color="000000"/>
        </w:rPr>
        <w:t xml:space="preserve">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pacing w:val="2"/>
          <w:sz w:val="24"/>
          <w:szCs w:val="24"/>
          <w:u w:val="single" w:color="000000"/>
        </w:rPr>
        <w:t>.</w:t>
      </w:r>
      <w:r>
        <w:rPr>
          <w:spacing w:val="-5"/>
          <w:sz w:val="24"/>
          <w:szCs w:val="24"/>
          <w:u w:val="single" w:color="000000"/>
        </w:rPr>
        <w:t>K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pacing w:val="-9"/>
          <w:sz w:val="24"/>
          <w:szCs w:val="24"/>
          <w:u w:val="single" w:color="000000"/>
        </w:rPr>
        <w:t>m</w:t>
      </w:r>
      <w:r>
        <w:rPr>
          <w:spacing w:val="2"/>
          <w:sz w:val="24"/>
          <w:szCs w:val="24"/>
          <w:u w:val="single" w:color="000000"/>
        </w:rPr>
        <w:t>.</w:t>
      </w:r>
      <w:proofErr w:type="gramStart"/>
      <w:r>
        <w:rPr>
          <w:spacing w:val="2"/>
          <w:sz w:val="24"/>
          <w:szCs w:val="24"/>
          <w:u w:val="single" w:color="000000"/>
        </w:rPr>
        <w:t>,</w:t>
      </w:r>
      <w:r>
        <w:rPr>
          <w:spacing w:val="-2"/>
          <w:sz w:val="24"/>
          <w:szCs w:val="24"/>
          <w:u w:val="single" w:color="000000"/>
        </w:rPr>
        <w:t>M</w:t>
      </w:r>
      <w:r>
        <w:rPr>
          <w:spacing w:val="2"/>
          <w:sz w:val="24"/>
          <w:szCs w:val="24"/>
          <w:u w:val="single" w:color="000000"/>
        </w:rPr>
        <w:t>.</w:t>
      </w:r>
      <w:r>
        <w:rPr>
          <w:spacing w:val="-2"/>
          <w:sz w:val="24"/>
          <w:szCs w:val="24"/>
          <w:u w:val="single" w:color="000000"/>
        </w:rPr>
        <w:t>M</w:t>
      </w:r>
      <w:r>
        <w:rPr>
          <w:sz w:val="24"/>
          <w:szCs w:val="24"/>
          <w:u w:val="single" w:color="000000"/>
        </w:rPr>
        <w:t>T</w:t>
      </w:r>
      <w:proofErr w:type="gramEnd"/>
    </w:p>
    <w:sectPr w:rsidR="008A7453">
      <w:type w:val="continuous"/>
      <w:pgSz w:w="1192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CDB"/>
    <w:multiLevelType w:val="multilevel"/>
    <w:tmpl w:val="2A60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94F82"/>
    <w:multiLevelType w:val="multilevel"/>
    <w:tmpl w:val="C68216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A483B11"/>
    <w:multiLevelType w:val="multilevel"/>
    <w:tmpl w:val="9600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B13DE"/>
    <w:multiLevelType w:val="multilevel"/>
    <w:tmpl w:val="A128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7453"/>
    <w:rsid w:val="00717F9F"/>
    <w:rsid w:val="008248CB"/>
    <w:rsid w:val="008A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17F9F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17F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DBC9D-D20E-4959-94BA-073C882D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BABUJU</cp:lastModifiedBy>
  <cp:revision>2</cp:revision>
  <cp:lastPrinted>2024-07-03T04:01:00Z</cp:lastPrinted>
  <dcterms:created xsi:type="dcterms:W3CDTF">2024-07-03T03:51:00Z</dcterms:created>
  <dcterms:modified xsi:type="dcterms:W3CDTF">2024-07-03T04:01:00Z</dcterms:modified>
</cp:coreProperties>
</file>